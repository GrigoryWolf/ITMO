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341" w:rsidRPr="000852E9" w:rsidRDefault="00BB2341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Университет ИТМО, </w:t>
      </w:r>
      <w:r w:rsidR="004A7A56" w:rsidRPr="000852E9">
        <w:rPr>
          <w:rFonts w:cs="Times New Roman"/>
          <w:lang w:val="ru-RU"/>
        </w:rPr>
        <w:t>факультет программной инженерии и компьютерной техники</w:t>
      </w:r>
      <w:r w:rsidRPr="000852E9">
        <w:rPr>
          <w:rFonts w:cs="Times New Roman"/>
          <w:lang w:val="ru-RU"/>
        </w:rPr>
        <w:t xml:space="preserve"> </w:t>
      </w:r>
    </w:p>
    <w:p w:rsidR="00BB2341" w:rsidRPr="000852E9" w:rsidRDefault="004A7A56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>Двухнедельная</w:t>
      </w:r>
      <w:r w:rsidR="00BB2341" w:rsidRPr="000852E9">
        <w:rPr>
          <w:rFonts w:cs="Times New Roman"/>
          <w:lang w:val="ru-RU"/>
        </w:rPr>
        <w:t xml:space="preserve"> отчётная работа по «Информатике»: аннотация к статье</w:t>
      </w:r>
    </w:p>
    <w:p w:rsidR="007932EB" w:rsidRPr="000852E9" w:rsidRDefault="007932EB">
      <w:pPr>
        <w:pStyle w:val="Standard"/>
        <w:jc w:val="center"/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Дата </w:t>
      </w:r>
      <w:r w:rsidR="00F20350" w:rsidRPr="000852E9">
        <w:rPr>
          <w:rFonts w:cs="Times New Roman"/>
          <w:lang w:val="ru-RU"/>
        </w:rPr>
        <w:t xml:space="preserve">прошедшей </w:t>
      </w:r>
      <w:r w:rsidRPr="000852E9">
        <w:rPr>
          <w:rFonts w:cs="Times New Roman"/>
          <w:lang w:val="ru-RU"/>
        </w:rPr>
        <w:t>лекции: ___</w:t>
      </w:r>
      <w:r w:rsidR="00BE0DFE">
        <w:rPr>
          <w:rFonts w:cs="Times New Roman"/>
          <w:lang w:val="ru-RU"/>
        </w:rPr>
        <w:t>27</w:t>
      </w:r>
      <w:r w:rsidR="00BE0DFE" w:rsidRPr="00BE0DFE">
        <w:rPr>
          <w:rFonts w:cs="Times New Roman"/>
          <w:lang w:val="ru-RU"/>
        </w:rPr>
        <w:t>.09.2022</w:t>
      </w:r>
      <w:r w:rsidRPr="000852E9">
        <w:rPr>
          <w:rFonts w:cs="Times New Roman"/>
          <w:lang w:val="ru-RU"/>
        </w:rPr>
        <w:t>____</w:t>
      </w:r>
      <w:r w:rsidR="00F20350" w:rsidRPr="000852E9">
        <w:rPr>
          <w:rFonts w:cs="Times New Roman"/>
          <w:lang w:val="ru-RU"/>
        </w:rPr>
        <w:t>Номер прошедшей лекции</w:t>
      </w:r>
      <w:r w:rsidR="00AF2AFC" w:rsidRPr="000852E9">
        <w:rPr>
          <w:rFonts w:cs="Times New Roman"/>
          <w:lang w:val="ru-RU"/>
        </w:rPr>
        <w:t xml:space="preserve">: </w:t>
      </w:r>
      <w:r w:rsidR="002729F7" w:rsidRPr="000852E9">
        <w:rPr>
          <w:rFonts w:cs="Times New Roman"/>
          <w:lang w:val="ru-RU"/>
        </w:rPr>
        <w:t>_</w:t>
      </w:r>
      <w:r w:rsidR="00BE0DFE" w:rsidRPr="00BE0DFE">
        <w:rPr>
          <w:rFonts w:cs="Times New Roman"/>
          <w:lang w:val="ru-RU"/>
        </w:rPr>
        <w:t>2</w:t>
      </w:r>
      <w:r w:rsidR="00F20350" w:rsidRPr="000852E9">
        <w:rPr>
          <w:rFonts w:cs="Times New Roman"/>
          <w:lang w:val="ru-RU"/>
        </w:rPr>
        <w:t>_</w:t>
      </w:r>
      <w:r w:rsidR="00F20350" w:rsidRPr="000852E9">
        <w:rPr>
          <w:rFonts w:cs="Times New Roman"/>
          <w:lang w:val="ru-RU"/>
        </w:rPr>
        <w:tab/>
      </w:r>
      <w:r w:rsidRPr="000852E9">
        <w:rPr>
          <w:rFonts w:cs="Times New Roman"/>
          <w:lang w:val="ru-RU"/>
        </w:rPr>
        <w:t>Дата сдачи: __</w:t>
      </w:r>
      <w:r w:rsidR="00BE0DFE" w:rsidRPr="00BE0DFE">
        <w:rPr>
          <w:rFonts w:cs="Times New Roman"/>
          <w:lang w:val="ru-RU"/>
        </w:rPr>
        <w:t>11.10.2022</w:t>
      </w:r>
      <w:r w:rsidRPr="000852E9">
        <w:rPr>
          <w:rFonts w:cs="Times New Roman"/>
          <w:lang w:val="ru-RU"/>
        </w:rPr>
        <w:t>___</w:t>
      </w:r>
    </w:p>
    <w:p w:rsidR="00BB2341" w:rsidRPr="000852E9" w:rsidRDefault="00BB2341">
      <w:pPr>
        <w:pStyle w:val="Standard"/>
        <w:jc w:val="center"/>
        <w:rPr>
          <w:rFonts w:cs="Times New Roman"/>
          <w:lang w:val="ru-RU"/>
        </w:rPr>
      </w:pPr>
    </w:p>
    <w:p w:rsidR="00BB2341" w:rsidRPr="000852E9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rFonts w:cs="Times New Roman"/>
          <w:lang w:val="ru-RU"/>
        </w:rPr>
      </w:pPr>
      <w:r w:rsidRPr="000852E9">
        <w:rPr>
          <w:rFonts w:cs="Times New Roman"/>
          <w:lang w:val="ru-RU"/>
        </w:rPr>
        <w:t xml:space="preserve">Выполнил(а) </w:t>
      </w:r>
      <w:r w:rsidRPr="000852E9">
        <w:rPr>
          <w:rFonts w:cs="Times New Roman"/>
          <w:u w:val="single"/>
          <w:lang w:val="ru-RU"/>
        </w:rPr>
        <w:tab/>
      </w:r>
      <w:r w:rsidR="00881D38" w:rsidRPr="000852E9">
        <w:rPr>
          <w:rFonts w:cs="Times New Roman"/>
          <w:u w:val="single"/>
          <w:lang w:val="ru-RU"/>
        </w:rPr>
        <w:t>Волков Г. А.</w:t>
      </w:r>
      <w:r w:rsidRPr="000852E9">
        <w:rPr>
          <w:rFonts w:cs="Times New Roman"/>
          <w:u w:val="single"/>
          <w:lang w:val="ru-RU"/>
        </w:rPr>
        <w:tab/>
      </w:r>
      <w:r w:rsidRPr="000852E9">
        <w:rPr>
          <w:rFonts w:cs="Times New Roman"/>
          <w:lang w:val="ru-RU"/>
        </w:rPr>
        <w:t xml:space="preserve">, № группы </w:t>
      </w:r>
      <w:r w:rsidRPr="000852E9">
        <w:rPr>
          <w:rFonts w:cs="Times New Roman"/>
          <w:u w:val="single"/>
          <w:lang w:val="ru-RU"/>
        </w:rPr>
        <w:tab/>
      </w:r>
      <w:r w:rsidR="00881D38" w:rsidRPr="000852E9">
        <w:rPr>
          <w:rFonts w:cs="Times New Roman"/>
          <w:i/>
          <w:u w:val="single"/>
        </w:rPr>
        <w:t>P</w:t>
      </w:r>
      <w:r w:rsidR="00881D38" w:rsidRPr="000852E9">
        <w:rPr>
          <w:rFonts w:cs="Times New Roman"/>
          <w:i/>
          <w:u w:val="single"/>
          <w:lang w:val="ru-RU"/>
        </w:rPr>
        <w:t>3132</w:t>
      </w:r>
      <w:r w:rsidRPr="000852E9">
        <w:rPr>
          <w:rFonts w:cs="Times New Roman"/>
          <w:u w:val="single"/>
          <w:lang w:val="ru-RU"/>
        </w:rPr>
        <w:tab/>
      </w:r>
      <w:r w:rsidRPr="000852E9">
        <w:rPr>
          <w:rFonts w:cs="Times New Roman"/>
          <w:lang w:val="ru-RU"/>
        </w:rPr>
        <w:t xml:space="preserve">, оценка </w:t>
      </w:r>
      <w:r w:rsidRPr="000852E9">
        <w:rPr>
          <w:rFonts w:cs="Times New Roman"/>
          <w:u w:val="single"/>
          <w:lang w:val="ru-RU"/>
        </w:rPr>
        <w:tab/>
      </w:r>
    </w:p>
    <w:p w:rsidR="00BB2341" w:rsidRPr="000852E9" w:rsidRDefault="00BB2341">
      <w:pPr>
        <w:pStyle w:val="Standard"/>
        <w:tabs>
          <w:tab w:val="left" w:pos="3180"/>
          <w:tab w:val="left" w:pos="9781"/>
        </w:tabs>
        <w:rPr>
          <w:rFonts w:cs="Times New Roman"/>
          <w:lang w:val="ru-RU"/>
        </w:rPr>
      </w:pPr>
      <w:r w:rsidRPr="000852E9">
        <w:rPr>
          <w:rFonts w:cs="Times New Roman"/>
          <w:vertAlign w:val="superscript"/>
          <w:lang w:val="ru-RU"/>
        </w:rPr>
        <w:tab/>
        <w:t>Фамилия И.О. студента</w:t>
      </w:r>
      <w:r w:rsidRPr="000852E9">
        <w:rPr>
          <w:rFonts w:cs="Times New Roman"/>
          <w:vertAlign w:val="superscript"/>
          <w:lang w:val="ru-RU"/>
        </w:rPr>
        <w:tab/>
        <w:t>не заполнять</w:t>
      </w:r>
    </w:p>
    <w:p w:rsidR="00BB2341" w:rsidRPr="000852E9" w:rsidRDefault="00BB2341">
      <w:pPr>
        <w:pStyle w:val="Standard"/>
        <w:tabs>
          <w:tab w:val="left" w:pos="3180"/>
          <w:tab w:val="left" w:pos="9781"/>
        </w:tabs>
        <w:rPr>
          <w:rFonts w:cs="Times New Roman"/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BB2341" w:rsidRPr="000852E9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Название статьи/главы книги/</w:t>
            </w:r>
            <w:proofErr w:type="spellStart"/>
            <w:r w:rsidRPr="000852E9">
              <w:rPr>
                <w:rFonts w:cs="Times New Roman"/>
                <w:b/>
                <w:bCs/>
                <w:lang w:val="ru-RU"/>
              </w:rPr>
              <w:t>видеолекции</w:t>
            </w:r>
            <w:proofErr w:type="spellEnd"/>
          </w:p>
          <w:p w:rsidR="00BB2341" w:rsidRPr="000852E9" w:rsidRDefault="00BE0DFE">
            <w:pPr>
              <w:pStyle w:val="TableContents"/>
              <w:rPr>
                <w:rFonts w:cs="Times New Roman"/>
                <w:lang w:val="ru-RU"/>
              </w:rPr>
            </w:pPr>
            <w:r w:rsidRPr="00BE0DFE">
              <w:rPr>
                <w:rFonts w:cs="Times New Roman"/>
                <w:lang w:val="ru-RU"/>
              </w:rPr>
              <w:t>В Python найдена гигантская 15-летняя брешь. «Отравлены» сотни тысяч проектов</w:t>
            </w:r>
          </w:p>
        </w:tc>
      </w:tr>
      <w:tr w:rsidR="00BB2341" w:rsidRPr="000852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ad"/>
              <w:spacing w:before="0"/>
            </w:pPr>
            <w:r w:rsidRPr="000852E9">
              <w:rPr>
                <w:b/>
                <w:bCs/>
              </w:rPr>
              <w:t xml:space="preserve">ФИО автора статьи (или </w:t>
            </w:r>
            <w:r w:rsidRPr="000852E9">
              <w:rPr>
                <w:b/>
                <w:bCs/>
                <w:lang w:val="en-US"/>
              </w:rPr>
              <w:t>e</w:t>
            </w:r>
            <w:r w:rsidRPr="000852E9">
              <w:rPr>
                <w:b/>
                <w:bCs/>
              </w:rPr>
              <w:t>-</w:t>
            </w:r>
            <w:r w:rsidRPr="000852E9">
              <w:rPr>
                <w:b/>
                <w:bCs/>
                <w:lang w:val="en-US"/>
              </w:rPr>
              <w:t>mail</w:t>
            </w:r>
            <w:r w:rsidRPr="000852E9">
              <w:rPr>
                <w:b/>
                <w:bCs/>
              </w:rPr>
              <w:t>)</w:t>
            </w:r>
          </w:p>
          <w:p w:rsidR="00BB2341" w:rsidRPr="000852E9" w:rsidRDefault="00BE0DFE" w:rsidP="006E2EAE">
            <w:pPr>
              <w:widowControl/>
              <w:suppressAutoHyphens w:val="0"/>
              <w:textAlignment w:val="auto"/>
              <w:rPr>
                <w:rFonts w:cs="Times New Roman"/>
                <w:lang w:val="ru-RU"/>
              </w:rPr>
            </w:pPr>
            <w:r w:rsidRPr="00BE0DFE">
              <w:rPr>
                <w:rFonts w:cs="Times New Roman"/>
                <w:lang w:val="ru-RU"/>
              </w:rPr>
              <w:t>Евгений Черкесов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Дата публикации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(не старше 201</w:t>
            </w:r>
            <w:r w:rsidR="00F20350" w:rsidRPr="000852E9">
              <w:rPr>
                <w:rFonts w:cs="Times New Roman"/>
                <w:b/>
                <w:bCs/>
                <w:lang w:val="ru-RU"/>
              </w:rPr>
              <w:t>9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года)</w:t>
            </w:r>
          </w:p>
          <w:p w:rsidR="00BB2341" w:rsidRPr="006E2EAE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eastAsia="Times New Roman" w:cs="Times New Roman"/>
                <w:lang w:val="ru-RU"/>
              </w:rPr>
              <w:t xml:space="preserve"> </w:t>
            </w:r>
            <w:r w:rsidRPr="000852E9">
              <w:rPr>
                <w:rFonts w:cs="Times New Roman"/>
                <w:lang w:val="ru-RU"/>
              </w:rPr>
              <w:t>"_</w:t>
            </w:r>
            <w:r w:rsidR="00BE0DFE">
              <w:rPr>
                <w:rFonts w:cs="Times New Roman"/>
              </w:rPr>
              <w:t>22</w:t>
            </w:r>
            <w:r w:rsidRPr="000852E9">
              <w:rPr>
                <w:rFonts w:cs="Times New Roman"/>
                <w:lang w:val="ru-RU"/>
              </w:rPr>
              <w:t>_"_</w:t>
            </w:r>
            <w:r w:rsidR="00BE0DFE">
              <w:rPr>
                <w:rFonts w:cs="Times New Roman"/>
              </w:rPr>
              <w:t>09</w:t>
            </w:r>
            <w:r w:rsidRPr="000852E9">
              <w:rPr>
                <w:rFonts w:cs="Times New Roman"/>
                <w:lang w:val="ru-RU"/>
              </w:rPr>
              <w:t>____20</w:t>
            </w:r>
            <w:r w:rsidR="002729F7" w:rsidRPr="006E2EAE">
              <w:rPr>
                <w:rFonts w:cs="Times New Roman"/>
                <w:lang w:val="ru-RU"/>
              </w:rPr>
              <w:t>2</w:t>
            </w:r>
            <w:r w:rsidR="006E2EAE">
              <w:rPr>
                <w:rFonts w:cs="Times New Roman"/>
                <w:lang w:val="ru-RU"/>
              </w:rPr>
              <w:t>2</w:t>
            </w:r>
            <w:r w:rsidRPr="000852E9">
              <w:rPr>
                <w:rFonts w:cs="Times New Roman"/>
                <w:lang w:val="ru-RU"/>
              </w:rPr>
              <w:t>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 xml:space="preserve">Размер статьи 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(от 4</w:t>
            </w:r>
            <w:r w:rsidRPr="000852E9">
              <w:rPr>
                <w:rFonts w:cs="Times New Roman"/>
                <w:b/>
                <w:bCs/>
              </w:rPr>
              <w:t>00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слов)</w:t>
            </w:r>
          </w:p>
          <w:p w:rsidR="00BB2341" w:rsidRPr="000852E9" w:rsidRDefault="00BB2341">
            <w:pPr>
              <w:pStyle w:val="TableContents"/>
              <w:jc w:val="center"/>
              <w:rPr>
                <w:rFonts w:cs="Times New Roman"/>
              </w:rPr>
            </w:pPr>
            <w:r w:rsidRPr="000852E9">
              <w:rPr>
                <w:rFonts w:cs="Times New Roman"/>
                <w:lang w:val="ru-RU"/>
              </w:rPr>
              <w:t>__</w:t>
            </w:r>
            <w:r w:rsidR="00074FAF">
              <w:rPr>
                <w:rFonts w:cs="Times New Roman"/>
                <w:lang w:val="ru-RU"/>
              </w:rPr>
              <w:t>688</w:t>
            </w:r>
            <w:r w:rsidRPr="000852E9">
              <w:rPr>
                <w:rFonts w:cs="Times New Roman"/>
                <w:lang w:val="ru-RU"/>
              </w:rPr>
              <w:t>_</w:t>
            </w:r>
            <w:r w:rsidRPr="000852E9">
              <w:rPr>
                <w:rFonts w:cs="Times New Roman"/>
                <w:u w:val="single"/>
                <w:lang w:val="ru-RU"/>
              </w:rPr>
              <w:t>___</w:t>
            </w:r>
          </w:p>
        </w:tc>
      </w:tr>
      <w:tr w:rsidR="00BB2341" w:rsidRPr="002B3716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Прямая полная ссылка на источник и</w:t>
            </w:r>
            <w:r w:rsidR="00F20350" w:rsidRPr="000852E9">
              <w:rPr>
                <w:rFonts w:cs="Times New Roman"/>
                <w:b/>
                <w:bCs/>
                <w:lang w:val="ru-RU"/>
              </w:rPr>
              <w:t>ли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сокращённая ссылка (</w:t>
            </w:r>
            <w:r w:rsidRPr="000852E9">
              <w:rPr>
                <w:rFonts w:cs="Times New Roman"/>
                <w:b/>
                <w:bCs/>
              </w:rPr>
              <w:t>bit</w:t>
            </w:r>
            <w:r w:rsidRPr="000852E9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0852E9">
              <w:rPr>
                <w:rFonts w:cs="Times New Roman"/>
                <w:b/>
                <w:bCs/>
              </w:rPr>
              <w:t>ly</w:t>
            </w:r>
            <w:proofErr w:type="spellEnd"/>
            <w:r w:rsidRPr="000852E9">
              <w:rPr>
                <w:rFonts w:cs="Times New Roman"/>
                <w:b/>
                <w:bCs/>
                <w:lang w:val="ru-RU"/>
              </w:rPr>
              <w:t xml:space="preserve">, </w:t>
            </w:r>
            <w:r w:rsidRPr="000852E9">
              <w:rPr>
                <w:rFonts w:cs="Times New Roman"/>
                <w:b/>
                <w:bCs/>
              </w:rPr>
              <w:t>tr</w:t>
            </w:r>
            <w:r w:rsidRPr="000852E9">
              <w:rPr>
                <w:rFonts w:cs="Times New Roman"/>
                <w:b/>
                <w:bCs/>
                <w:lang w:val="ru-RU"/>
              </w:rPr>
              <w:t>.</w:t>
            </w:r>
            <w:proofErr w:type="spellStart"/>
            <w:r w:rsidRPr="000852E9">
              <w:rPr>
                <w:rFonts w:cs="Times New Roman"/>
                <w:b/>
                <w:bCs/>
              </w:rPr>
              <w:t>im</w:t>
            </w:r>
            <w:proofErr w:type="spellEnd"/>
            <w:r w:rsidRPr="000852E9">
              <w:rPr>
                <w:rFonts w:cs="Times New Roman"/>
                <w:b/>
                <w:bCs/>
                <w:lang w:val="ru-RU"/>
              </w:rPr>
              <w:t xml:space="preserve"> и т.п.)</w:t>
            </w:r>
          </w:p>
          <w:p w:rsidR="00BB2341" w:rsidRPr="000852E9" w:rsidRDefault="00BE0DFE">
            <w:pPr>
              <w:pStyle w:val="TableContents"/>
              <w:rPr>
                <w:rFonts w:cs="Times New Roman"/>
                <w:lang w:val="ru-RU"/>
              </w:rPr>
            </w:pPr>
            <w:r w:rsidRPr="00BE0DFE">
              <w:rPr>
                <w:rFonts w:cs="Times New Roman"/>
                <w:lang w:val="ru-RU"/>
              </w:rPr>
              <w:t>https://www.cnews.ru/news/top/2022-09-22_v_python_najdena_gigantskaya</w:t>
            </w:r>
          </w:p>
        </w:tc>
      </w:tr>
      <w:tr w:rsidR="00BB2341" w:rsidRPr="00BE0DFE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Теги, ключевые слова или словосочетания</w:t>
            </w:r>
          </w:p>
          <w:p w:rsidR="00BB2341" w:rsidRPr="00BE0DFE" w:rsidRDefault="00BE0DFE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 xml:space="preserve">Phyton, </w:t>
            </w:r>
            <w:proofErr w:type="gramStart"/>
            <w:r>
              <w:rPr>
                <w:rFonts w:cs="Times New Roman"/>
                <w:lang w:val="ru-RU"/>
              </w:rPr>
              <w:t>уязвимость</w:t>
            </w:r>
            <w:r>
              <w:rPr>
                <w:rFonts w:cs="Times New Roman"/>
              </w:rPr>
              <w:t>,  Bleeping</w:t>
            </w:r>
            <w:proofErr w:type="gramEnd"/>
            <w:r>
              <w:rPr>
                <w:rFonts w:cs="Times New Roman"/>
              </w:rPr>
              <w:t xml:space="preserve"> computer. GitHub</w:t>
            </w:r>
          </w:p>
        </w:tc>
      </w:tr>
      <w:tr w:rsidR="00BB2341" w:rsidRPr="002B3716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Перечень фактов, упомянутых в статье</w:t>
            </w:r>
          </w:p>
          <w:p w:rsidR="006E2EAE" w:rsidRPr="000852E9" w:rsidRDefault="00BB2341" w:rsidP="006E2EAE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 w:rsidRPr="000852E9">
              <w:rPr>
                <w:rFonts w:eastAsia="Times New Roman" w:cs="Times New Roman"/>
                <w:lang w:val="ru-RU"/>
              </w:rPr>
              <w:t xml:space="preserve"> </w:t>
            </w:r>
            <w:r w:rsidR="00BE0DFE">
              <w:rPr>
                <w:rFonts w:eastAsia="Times New Roman" w:cs="Times New Roman"/>
                <w:lang w:val="ru-RU"/>
              </w:rPr>
              <w:t xml:space="preserve">В </w:t>
            </w:r>
            <w:r w:rsidR="00BE0DFE">
              <w:rPr>
                <w:rFonts w:eastAsia="Times New Roman" w:cs="Times New Roman"/>
              </w:rPr>
              <w:t>Phyton</w:t>
            </w:r>
            <w:r w:rsidR="00BE0DFE" w:rsidRPr="00BE0DFE">
              <w:rPr>
                <w:rFonts w:eastAsia="Times New Roman" w:cs="Times New Roman"/>
                <w:lang w:val="ru-RU"/>
              </w:rPr>
              <w:t xml:space="preserve"> </w:t>
            </w:r>
            <w:r w:rsidR="00BE0DFE">
              <w:rPr>
                <w:rFonts w:eastAsia="Times New Roman" w:cs="Times New Roman"/>
                <w:lang w:val="ru-RU"/>
              </w:rPr>
              <w:t>существует уязвимость уже 15 лет</w:t>
            </w:r>
          </w:p>
          <w:p w:rsidR="00F11F53" w:rsidRDefault="00BE0DFE" w:rsidP="00F11F53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От неё пострадало более 350 тыс</w:t>
            </w:r>
            <w:r w:rsidRPr="00BE0DFE">
              <w:rPr>
                <w:rFonts w:cs="Times New Roman"/>
                <w:lang w:val="ru-RU"/>
              </w:rPr>
              <w:t xml:space="preserve">. </w:t>
            </w:r>
            <w:r>
              <w:rPr>
                <w:rFonts w:cs="Times New Roman"/>
                <w:lang w:val="ru-RU"/>
              </w:rPr>
              <w:t>проектов</w:t>
            </w:r>
          </w:p>
          <w:p w:rsidR="00BE0DFE" w:rsidRPr="000852E9" w:rsidRDefault="00BE0DFE" w:rsidP="00F11F53">
            <w:pPr>
              <w:pStyle w:val="TableContents"/>
              <w:numPr>
                <w:ilvl w:val="0"/>
                <w:numId w:val="4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 xml:space="preserve"> Брешь позволяет злоумышленникам перезаписывать и захватывать файлы на компьютере жертвы </w:t>
            </w:r>
          </w:p>
        </w:tc>
      </w:tr>
      <w:tr w:rsidR="00BB2341" w:rsidRPr="002B3716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:rsidR="00BB2341" w:rsidRDefault="00BE0DFE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Пользователи предупреждены об уязвимости</w:t>
            </w:r>
          </w:p>
          <w:p w:rsidR="00BE0DFE" w:rsidRDefault="00074FAF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proofErr w:type="spellStart"/>
            <w:r>
              <w:rPr>
                <w:rFonts w:cs="Times New Roman"/>
              </w:rPr>
              <w:t>Trellix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  <w:lang w:val="ru-RU"/>
              </w:rPr>
              <w:t>поробно</w:t>
            </w:r>
            <w:proofErr w:type="spellEnd"/>
            <w:r>
              <w:rPr>
                <w:rFonts w:cs="Times New Roman"/>
                <w:lang w:val="ru-RU"/>
              </w:rPr>
              <w:t xml:space="preserve"> изучило проблему</w:t>
            </w:r>
          </w:p>
          <w:p w:rsidR="00074FAF" w:rsidRPr="000852E9" w:rsidRDefault="00074FAF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70 тыс</w:t>
            </w:r>
            <w:r w:rsidRPr="00074FAF">
              <w:rPr>
                <w:rFonts w:cs="Times New Roman"/>
                <w:lang w:val="ru-RU"/>
              </w:rPr>
              <w:t xml:space="preserve">. </w:t>
            </w:r>
            <w:r>
              <w:rPr>
                <w:rFonts w:cs="Times New Roman"/>
                <w:lang w:val="ru-RU"/>
              </w:rPr>
              <w:t>пр</w:t>
            </w:r>
            <w:r w:rsidR="002B3716">
              <w:rPr>
                <w:rFonts w:cs="Times New Roman"/>
                <w:lang w:val="ru-RU"/>
              </w:rPr>
              <w:t>о</w:t>
            </w:r>
            <w:r>
              <w:rPr>
                <w:rFonts w:cs="Times New Roman"/>
                <w:lang w:val="ru-RU"/>
              </w:rPr>
              <w:t>ектов уже в ближайшие несколько недель избавятся от уязвимости</w:t>
            </w:r>
          </w:p>
        </w:tc>
      </w:tr>
      <w:tr w:rsidR="00BB2341" w:rsidRPr="00047695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:rsidR="00BB2341" w:rsidRDefault="00074FAF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15 лет об опасной уязвимости ничего не говорили</w:t>
            </w:r>
          </w:p>
          <w:p w:rsidR="00074FAF" w:rsidRDefault="00074FAF" w:rsidP="00074FAF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Уязвимость не исправлена</w:t>
            </w:r>
          </w:p>
          <w:p w:rsidR="00074FAF" w:rsidRPr="00074FAF" w:rsidRDefault="00074FAF" w:rsidP="00074FAF">
            <w:pPr>
              <w:pStyle w:val="TableContents"/>
              <w:numPr>
                <w:ilvl w:val="0"/>
                <w:numId w:val="2"/>
              </w:numPr>
              <w:ind w:left="381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65% проектов содержит данную уязвимость</w:t>
            </w:r>
          </w:p>
        </w:tc>
      </w:tr>
      <w:tr w:rsidR="00BB2341" w:rsidRPr="00047695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341" w:rsidRPr="000852E9" w:rsidRDefault="00BB2341">
            <w:pPr>
              <w:pStyle w:val="TableContents"/>
              <w:rPr>
                <w:rFonts w:cs="Times New Roman"/>
                <w:b/>
                <w:bCs/>
                <w:lang w:val="ru-RU"/>
              </w:rPr>
            </w:pPr>
            <w:r w:rsidRPr="000852E9">
              <w:rPr>
                <w:rFonts w:cs="Times New Roman"/>
                <w:b/>
                <w:bCs/>
                <w:lang w:val="ru-RU"/>
              </w:rPr>
              <w:t xml:space="preserve">Ваши замечания, пожелания преподавателю </w:t>
            </w:r>
            <w:r w:rsidRPr="000852E9">
              <w:rPr>
                <w:rFonts w:cs="Times New Roman"/>
                <w:b/>
                <w:bCs/>
                <w:i/>
                <w:lang w:val="ru-RU"/>
              </w:rPr>
              <w:t>или</w:t>
            </w:r>
            <w:r w:rsidRPr="000852E9">
              <w:rPr>
                <w:rFonts w:cs="Times New Roman"/>
                <w:b/>
                <w:bCs/>
                <w:lang w:val="ru-RU"/>
              </w:rPr>
              <w:t xml:space="preserve"> анекдот о программистах</w:t>
            </w:r>
            <w:r w:rsidRPr="000852E9">
              <w:rPr>
                <w:rStyle w:val="a5"/>
                <w:rFonts w:cs="Times New Roman"/>
                <w:b/>
                <w:bCs/>
                <w:lang w:val="ru-RU"/>
              </w:rPr>
              <w:footnoteReference w:id="1"/>
            </w:r>
          </w:p>
          <w:p w:rsidR="00BB2341" w:rsidRPr="00074FAF" w:rsidRDefault="00074FAF" w:rsidP="00287234">
            <w:pPr>
              <w:pStyle w:val="ad"/>
              <w:spacing w:before="0"/>
              <w:rPr>
                <w:color w:val="212529"/>
                <w:kern w:val="0"/>
                <w:lang w:eastAsia="ru-RU"/>
              </w:rPr>
            </w:pPr>
            <w:r>
              <w:rPr>
                <w:color w:val="212529"/>
                <w:kern w:val="0"/>
                <w:lang w:eastAsia="ru-RU"/>
              </w:rPr>
              <w:t>Желаю хорошего дня</w:t>
            </w:r>
          </w:p>
        </w:tc>
      </w:tr>
    </w:tbl>
    <w:p w:rsidR="00BB2341" w:rsidRPr="00616AC6" w:rsidRDefault="00BB2341" w:rsidP="007932EB">
      <w:pPr>
        <w:pStyle w:val="Standard"/>
        <w:rPr>
          <w:lang w:val="ru-RU"/>
        </w:rPr>
      </w:pPr>
    </w:p>
    <w:sectPr w:rsidR="00BB2341" w:rsidRPr="00616AC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62C50" w:rsidRDefault="00462C50">
      <w:r>
        <w:separator/>
      </w:r>
    </w:p>
  </w:endnote>
  <w:endnote w:type="continuationSeparator" w:id="0">
    <w:p w:rsidR="00462C50" w:rsidRDefault="0046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panose1 w:val="020B0604020202020204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62C50" w:rsidRDefault="00462C50">
      <w:r>
        <w:separator/>
      </w:r>
    </w:p>
  </w:footnote>
  <w:footnote w:type="continuationSeparator" w:id="0">
    <w:p w:rsidR="00462C50" w:rsidRDefault="00462C50">
      <w:r>
        <w:continuationSeparator/>
      </w:r>
    </w:p>
  </w:footnote>
  <w:footnote w:id="1">
    <w:p w:rsidR="00BB2341" w:rsidRPr="00616AC6" w:rsidRDefault="00BB2341">
      <w:pPr>
        <w:pStyle w:val="ac"/>
        <w:rPr>
          <w:lang w:val="ru-RU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633146964">
    <w:abstractNumId w:val="0"/>
  </w:num>
  <w:num w:numId="2" w16cid:durableId="1719476582">
    <w:abstractNumId w:val="1"/>
  </w:num>
  <w:num w:numId="3" w16cid:durableId="2122843659">
    <w:abstractNumId w:val="2"/>
  </w:num>
  <w:num w:numId="4" w16cid:durableId="2039549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95"/>
    <w:rsid w:val="00047695"/>
    <w:rsid w:val="00074FAF"/>
    <w:rsid w:val="000852E9"/>
    <w:rsid w:val="000949B7"/>
    <w:rsid w:val="000A4623"/>
    <w:rsid w:val="00172F1B"/>
    <w:rsid w:val="00266FBF"/>
    <w:rsid w:val="002729F7"/>
    <w:rsid w:val="00287234"/>
    <w:rsid w:val="002B3716"/>
    <w:rsid w:val="00320DD7"/>
    <w:rsid w:val="0040677F"/>
    <w:rsid w:val="00462C50"/>
    <w:rsid w:val="004A7A56"/>
    <w:rsid w:val="00616AC6"/>
    <w:rsid w:val="006E2EAE"/>
    <w:rsid w:val="007932EB"/>
    <w:rsid w:val="00817B2B"/>
    <w:rsid w:val="00837A5C"/>
    <w:rsid w:val="00881D38"/>
    <w:rsid w:val="009441BB"/>
    <w:rsid w:val="00977D58"/>
    <w:rsid w:val="009C16CA"/>
    <w:rsid w:val="009E6EF7"/>
    <w:rsid w:val="00A01FC0"/>
    <w:rsid w:val="00AA1086"/>
    <w:rsid w:val="00AF2AFC"/>
    <w:rsid w:val="00AF60B4"/>
    <w:rsid w:val="00BA76DB"/>
    <w:rsid w:val="00BB2341"/>
    <w:rsid w:val="00BC12CA"/>
    <w:rsid w:val="00BE0DFE"/>
    <w:rsid w:val="00C6418F"/>
    <w:rsid w:val="00C8276A"/>
    <w:rsid w:val="00CF0A2D"/>
    <w:rsid w:val="00D657A6"/>
    <w:rsid w:val="00E552CF"/>
    <w:rsid w:val="00F1016B"/>
    <w:rsid w:val="00F11F53"/>
    <w:rsid w:val="00F2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DD8882"/>
  <w15:chartTrackingRefBased/>
  <w15:docId w15:val="{B4D0C012-CA86-0744-9320-1A9E34CC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yvolkov/Library/Group%20Containers/UBF8T346G9.Office/User%20Content.localized/Templates.localized/&#1072;&#1085;&#1085;&#1086;&#1090;&#1072;&#1094;&#1080;&#110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аннотация.dotx</Template>
  <TotalTime>25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2022-10-11T03:53:00Z</cp:lastPrinted>
  <dcterms:created xsi:type="dcterms:W3CDTF">2022-10-10T19:52:00Z</dcterms:created>
  <dcterms:modified xsi:type="dcterms:W3CDTF">2022-12-06T05:24:00Z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