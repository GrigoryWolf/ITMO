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341" w:rsidRPr="000852E9" w:rsidRDefault="00BB2341">
      <w:pPr>
        <w:pStyle w:val="Standard"/>
        <w:jc w:val="center"/>
        <w:rPr>
          <w:rFonts w:cs="Times New Roman"/>
          <w:lang w:val="ru-RU"/>
        </w:rPr>
      </w:pPr>
      <w:r w:rsidRPr="000852E9">
        <w:rPr>
          <w:rFonts w:cs="Times New Roman"/>
          <w:lang w:val="ru-RU"/>
        </w:rPr>
        <w:t xml:space="preserve">Университет ИТМО, </w:t>
      </w:r>
      <w:r w:rsidR="004A7A56" w:rsidRPr="000852E9">
        <w:rPr>
          <w:rFonts w:cs="Times New Roman"/>
          <w:lang w:val="ru-RU"/>
        </w:rPr>
        <w:t>факультет программной инженерии и компьютерной техники</w:t>
      </w:r>
      <w:r w:rsidRPr="000852E9">
        <w:rPr>
          <w:rFonts w:cs="Times New Roman"/>
          <w:lang w:val="ru-RU"/>
        </w:rPr>
        <w:t xml:space="preserve"> </w:t>
      </w:r>
    </w:p>
    <w:p w:rsidR="00BB2341" w:rsidRPr="000852E9" w:rsidRDefault="004A7A56">
      <w:pPr>
        <w:pStyle w:val="Standard"/>
        <w:jc w:val="center"/>
        <w:rPr>
          <w:rFonts w:cs="Times New Roman"/>
          <w:lang w:val="ru-RU"/>
        </w:rPr>
      </w:pPr>
      <w:r w:rsidRPr="000852E9">
        <w:rPr>
          <w:rFonts w:cs="Times New Roman"/>
          <w:lang w:val="ru-RU"/>
        </w:rPr>
        <w:t>Двухнедельная</w:t>
      </w:r>
      <w:r w:rsidR="00BB2341" w:rsidRPr="000852E9">
        <w:rPr>
          <w:rFonts w:cs="Times New Roman"/>
          <w:lang w:val="ru-RU"/>
        </w:rPr>
        <w:t xml:space="preserve"> отчётная работа по «Информатике»: аннотация к статье</w:t>
      </w:r>
    </w:p>
    <w:p w:rsidR="007932EB" w:rsidRPr="000852E9" w:rsidRDefault="007932EB">
      <w:pPr>
        <w:pStyle w:val="Standard"/>
        <w:jc w:val="center"/>
        <w:rPr>
          <w:rFonts w:cs="Times New Roman"/>
          <w:lang w:val="ru-RU"/>
        </w:rPr>
      </w:pPr>
      <w:r w:rsidRPr="000852E9">
        <w:rPr>
          <w:rFonts w:cs="Times New Roman"/>
          <w:lang w:val="ru-RU"/>
        </w:rPr>
        <w:t xml:space="preserve">Дата </w:t>
      </w:r>
      <w:r w:rsidR="00F20350" w:rsidRPr="000852E9">
        <w:rPr>
          <w:rFonts w:cs="Times New Roman"/>
          <w:lang w:val="ru-RU"/>
        </w:rPr>
        <w:t xml:space="preserve">прошедшей </w:t>
      </w:r>
      <w:r w:rsidRPr="000852E9">
        <w:rPr>
          <w:rFonts w:cs="Times New Roman"/>
          <w:lang w:val="ru-RU"/>
        </w:rPr>
        <w:t xml:space="preserve">лекции: </w:t>
      </w:r>
      <w:r w:rsidR="006E7C9A" w:rsidRPr="006E7C9A">
        <w:rPr>
          <w:rFonts w:cs="Times New Roman"/>
          <w:lang w:val="ru-RU"/>
        </w:rPr>
        <w:t xml:space="preserve">22.11.2022 </w:t>
      </w:r>
      <w:r w:rsidR="00F20350" w:rsidRPr="000852E9">
        <w:rPr>
          <w:rFonts w:cs="Times New Roman"/>
          <w:lang w:val="ru-RU"/>
        </w:rPr>
        <w:t>Номер прошедшей лекции</w:t>
      </w:r>
      <w:r w:rsidR="00AF2AFC" w:rsidRPr="000852E9">
        <w:rPr>
          <w:rFonts w:cs="Times New Roman"/>
          <w:lang w:val="ru-RU"/>
        </w:rPr>
        <w:t xml:space="preserve">: </w:t>
      </w:r>
      <w:r w:rsidR="008669B7" w:rsidRPr="008669B7">
        <w:rPr>
          <w:rFonts w:cs="Times New Roman"/>
          <w:lang w:val="ru-RU"/>
        </w:rPr>
        <w:t>5</w:t>
      </w:r>
      <w:r w:rsidR="00F20350" w:rsidRPr="000852E9">
        <w:rPr>
          <w:rFonts w:cs="Times New Roman"/>
          <w:lang w:val="ru-RU"/>
        </w:rPr>
        <w:tab/>
      </w:r>
      <w:r w:rsidRPr="000852E9">
        <w:rPr>
          <w:rFonts w:cs="Times New Roman"/>
          <w:lang w:val="ru-RU"/>
        </w:rPr>
        <w:t xml:space="preserve">Дата сдачи: </w:t>
      </w:r>
      <w:r w:rsidR="006E7C9A">
        <w:rPr>
          <w:rFonts w:cs="Times New Roman"/>
          <w:lang w:val="ru-RU"/>
        </w:rPr>
        <w:t>0</w:t>
      </w:r>
      <w:r w:rsidR="006E7C9A" w:rsidRPr="006E7C9A">
        <w:rPr>
          <w:rFonts w:cs="Times New Roman"/>
          <w:lang w:val="ru-RU"/>
        </w:rPr>
        <w:t>6.12.2022</w:t>
      </w:r>
    </w:p>
    <w:p w:rsidR="00BB2341" w:rsidRPr="000852E9" w:rsidRDefault="00BB2341">
      <w:pPr>
        <w:pStyle w:val="Standard"/>
        <w:jc w:val="center"/>
        <w:rPr>
          <w:rFonts w:cs="Times New Roman"/>
          <w:lang w:val="ru-RU"/>
        </w:rPr>
      </w:pPr>
    </w:p>
    <w:p w:rsidR="00BB2341" w:rsidRPr="000852E9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0852E9">
        <w:rPr>
          <w:rFonts w:cs="Times New Roman"/>
          <w:lang w:val="ru-RU"/>
        </w:rPr>
        <w:t xml:space="preserve">Выполнил(а) </w:t>
      </w:r>
      <w:r w:rsidRPr="000852E9">
        <w:rPr>
          <w:rFonts w:cs="Times New Roman"/>
          <w:u w:val="single"/>
          <w:lang w:val="ru-RU"/>
        </w:rPr>
        <w:tab/>
      </w:r>
      <w:r w:rsidR="00881D38" w:rsidRPr="000852E9">
        <w:rPr>
          <w:rFonts w:cs="Times New Roman"/>
          <w:u w:val="single"/>
          <w:lang w:val="ru-RU"/>
        </w:rPr>
        <w:t>Волков Г. А.</w:t>
      </w:r>
      <w:r w:rsidRPr="000852E9">
        <w:rPr>
          <w:rFonts w:cs="Times New Roman"/>
          <w:u w:val="single"/>
          <w:lang w:val="ru-RU"/>
        </w:rPr>
        <w:tab/>
      </w:r>
      <w:r w:rsidRPr="000852E9">
        <w:rPr>
          <w:rFonts w:cs="Times New Roman"/>
          <w:lang w:val="ru-RU"/>
        </w:rPr>
        <w:t xml:space="preserve">, № группы </w:t>
      </w:r>
      <w:r w:rsidRPr="000852E9">
        <w:rPr>
          <w:rFonts w:cs="Times New Roman"/>
          <w:u w:val="single"/>
          <w:lang w:val="ru-RU"/>
        </w:rPr>
        <w:tab/>
      </w:r>
      <w:r w:rsidR="00881D38" w:rsidRPr="000852E9">
        <w:rPr>
          <w:rFonts w:cs="Times New Roman"/>
          <w:i/>
          <w:u w:val="single"/>
        </w:rPr>
        <w:t>P</w:t>
      </w:r>
      <w:r w:rsidR="00881D38" w:rsidRPr="000852E9">
        <w:rPr>
          <w:rFonts w:cs="Times New Roman"/>
          <w:i/>
          <w:u w:val="single"/>
          <w:lang w:val="ru-RU"/>
        </w:rPr>
        <w:t>3132</w:t>
      </w:r>
      <w:r w:rsidRPr="000852E9">
        <w:rPr>
          <w:rFonts w:cs="Times New Roman"/>
          <w:u w:val="single"/>
          <w:lang w:val="ru-RU"/>
        </w:rPr>
        <w:tab/>
      </w:r>
      <w:r w:rsidRPr="000852E9">
        <w:rPr>
          <w:rFonts w:cs="Times New Roman"/>
          <w:lang w:val="ru-RU"/>
        </w:rPr>
        <w:t xml:space="preserve">, оценка </w:t>
      </w:r>
      <w:r w:rsidRPr="000852E9">
        <w:rPr>
          <w:rFonts w:cs="Times New Roman"/>
          <w:u w:val="single"/>
          <w:lang w:val="ru-RU"/>
        </w:rPr>
        <w:tab/>
      </w:r>
    </w:p>
    <w:p w:rsidR="00BB2341" w:rsidRPr="000852E9" w:rsidRDefault="00BB2341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0852E9">
        <w:rPr>
          <w:rFonts w:cs="Times New Roman"/>
          <w:vertAlign w:val="superscript"/>
          <w:lang w:val="ru-RU"/>
        </w:rPr>
        <w:tab/>
        <w:t>Фамилия И.О. студента</w:t>
      </w:r>
      <w:r w:rsidRPr="000852E9">
        <w:rPr>
          <w:rFonts w:cs="Times New Roman"/>
          <w:vertAlign w:val="superscript"/>
          <w:lang w:val="ru-RU"/>
        </w:rPr>
        <w:tab/>
        <w:t>не заполнять</w:t>
      </w:r>
    </w:p>
    <w:p w:rsidR="00BB2341" w:rsidRPr="000852E9" w:rsidRDefault="00BB2341">
      <w:pPr>
        <w:pStyle w:val="Standard"/>
        <w:tabs>
          <w:tab w:val="left" w:pos="3180"/>
          <w:tab w:val="left" w:pos="9781"/>
        </w:tabs>
        <w:rPr>
          <w:rFonts w:cs="Times New Roman"/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8669B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Название статьи/главы книги/</w:t>
            </w:r>
            <w:proofErr w:type="spellStart"/>
            <w:r w:rsidRPr="000852E9">
              <w:rPr>
                <w:rFonts w:cs="Times New Roman"/>
                <w:b/>
                <w:bCs/>
                <w:lang w:val="ru-RU"/>
              </w:rPr>
              <w:t>видеолекции</w:t>
            </w:r>
            <w:proofErr w:type="spellEnd"/>
          </w:p>
          <w:p w:rsidR="006E7C9A" w:rsidRPr="000852E9" w:rsidRDefault="008669B7">
            <w:pPr>
              <w:pStyle w:val="TableContents"/>
              <w:rPr>
                <w:rFonts w:cs="Times New Roman"/>
                <w:lang w:val="ru-RU"/>
              </w:rPr>
            </w:pPr>
            <w:r w:rsidRPr="008669B7">
              <w:rPr>
                <w:rFonts w:cs="Times New Roman"/>
                <w:lang w:val="ru-RU"/>
              </w:rPr>
              <w:t>Заговор против IE6</w:t>
            </w:r>
            <w:r w:rsidR="006E7C9A">
              <w:rPr>
                <w:rFonts w:cs="Times New Roman"/>
                <w:lang w:val="ru-RU"/>
              </w:rPr>
              <w:t>(перевод)</w:t>
            </w:r>
          </w:p>
        </w:tc>
      </w:tr>
      <w:tr w:rsidR="00BB2341" w:rsidRPr="000852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ad"/>
              <w:spacing w:before="0"/>
            </w:pPr>
            <w:r w:rsidRPr="000852E9">
              <w:rPr>
                <w:b/>
                <w:bCs/>
              </w:rPr>
              <w:t xml:space="preserve">ФИО автора статьи (или </w:t>
            </w:r>
            <w:r w:rsidRPr="000852E9">
              <w:rPr>
                <w:b/>
                <w:bCs/>
                <w:lang w:val="en-US"/>
              </w:rPr>
              <w:t>e</w:t>
            </w:r>
            <w:r w:rsidRPr="000852E9">
              <w:rPr>
                <w:b/>
                <w:bCs/>
              </w:rPr>
              <w:t>-</w:t>
            </w:r>
            <w:r w:rsidRPr="000852E9">
              <w:rPr>
                <w:b/>
                <w:bCs/>
                <w:lang w:val="en-US"/>
              </w:rPr>
              <w:t>mail</w:t>
            </w:r>
            <w:r w:rsidRPr="000852E9">
              <w:rPr>
                <w:b/>
                <w:bCs/>
              </w:rPr>
              <w:t>)</w:t>
            </w:r>
          </w:p>
          <w:p w:rsidR="00BB2341" w:rsidRPr="006E7C9A" w:rsidRDefault="006E7C9A" w:rsidP="006E2EAE">
            <w:pPr>
              <w:widowControl/>
              <w:suppressAutoHyphens w:val="0"/>
              <w:textAlignment w:val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Impwx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Дата публикации</w:t>
            </w:r>
          </w:p>
          <w:p w:rsidR="00BB2341" w:rsidRPr="000852E9" w:rsidRDefault="00BB2341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(не старше 201</w:t>
            </w:r>
            <w:r w:rsidR="00F20350" w:rsidRPr="000852E9">
              <w:rPr>
                <w:rFonts w:cs="Times New Roman"/>
                <w:b/>
                <w:bCs/>
                <w:lang w:val="ru-RU"/>
              </w:rPr>
              <w:t>9</w:t>
            </w:r>
            <w:r w:rsidRPr="000852E9">
              <w:rPr>
                <w:rFonts w:cs="Times New Roman"/>
                <w:b/>
                <w:bCs/>
                <w:lang w:val="ru-RU"/>
              </w:rPr>
              <w:t xml:space="preserve"> года)</w:t>
            </w:r>
          </w:p>
          <w:p w:rsidR="00BB2341" w:rsidRPr="006E2EAE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0852E9">
              <w:rPr>
                <w:rFonts w:eastAsia="Times New Roman" w:cs="Times New Roman"/>
                <w:lang w:val="ru-RU"/>
              </w:rPr>
              <w:t xml:space="preserve"> </w:t>
            </w:r>
            <w:r w:rsidRPr="000852E9">
              <w:rPr>
                <w:rFonts w:cs="Times New Roman"/>
                <w:lang w:val="ru-RU"/>
              </w:rPr>
              <w:t>"</w:t>
            </w:r>
            <w:r w:rsidR="006E7C9A">
              <w:rPr>
                <w:rFonts w:cs="Times New Roman"/>
                <w:lang w:val="ru-RU"/>
              </w:rPr>
              <w:t>10</w:t>
            </w:r>
            <w:r w:rsidRPr="000852E9">
              <w:rPr>
                <w:rFonts w:cs="Times New Roman"/>
                <w:lang w:val="ru-RU"/>
              </w:rPr>
              <w:t>"</w:t>
            </w:r>
            <w:r w:rsidR="006E7C9A">
              <w:rPr>
                <w:rFonts w:cs="Times New Roman"/>
                <w:lang w:val="ru-RU"/>
              </w:rPr>
              <w:t xml:space="preserve">декабря </w:t>
            </w:r>
            <w:r w:rsidRPr="000852E9">
              <w:rPr>
                <w:rFonts w:cs="Times New Roman"/>
                <w:lang w:val="ru-RU"/>
              </w:rPr>
              <w:t>20</w:t>
            </w:r>
            <w:r w:rsidR="002729F7" w:rsidRPr="006E2EAE">
              <w:rPr>
                <w:rFonts w:cs="Times New Roman"/>
                <w:lang w:val="ru-RU"/>
              </w:rPr>
              <w:t>2</w:t>
            </w:r>
            <w:r w:rsidR="006E7C9A">
              <w:rPr>
                <w:rFonts w:cs="Times New Roman"/>
                <w:lang w:val="ru-RU"/>
              </w:rPr>
              <w:t>1</w:t>
            </w:r>
            <w:r w:rsidRPr="000852E9">
              <w:rPr>
                <w:rFonts w:cs="Times New Roman"/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jc w:val="center"/>
              <w:rPr>
                <w:rFonts w:cs="Times New Roman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 xml:space="preserve">Размер статьи </w:t>
            </w:r>
          </w:p>
          <w:p w:rsidR="00BB2341" w:rsidRPr="000852E9" w:rsidRDefault="00BB2341">
            <w:pPr>
              <w:pStyle w:val="TableContents"/>
              <w:jc w:val="center"/>
              <w:rPr>
                <w:rFonts w:cs="Times New Roman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(от 4</w:t>
            </w:r>
            <w:r w:rsidRPr="000852E9">
              <w:rPr>
                <w:rFonts w:cs="Times New Roman"/>
                <w:b/>
                <w:bCs/>
              </w:rPr>
              <w:t>00</w:t>
            </w:r>
            <w:r w:rsidRPr="000852E9">
              <w:rPr>
                <w:rFonts w:cs="Times New Roman"/>
                <w:b/>
                <w:bCs/>
                <w:lang w:val="ru-RU"/>
              </w:rPr>
              <w:t xml:space="preserve"> слов)</w:t>
            </w:r>
          </w:p>
          <w:p w:rsidR="00BB2341" w:rsidRPr="000852E9" w:rsidRDefault="00BB2341">
            <w:pPr>
              <w:pStyle w:val="TableContents"/>
              <w:jc w:val="center"/>
              <w:rPr>
                <w:rFonts w:cs="Times New Roman"/>
              </w:rPr>
            </w:pPr>
            <w:r w:rsidRPr="000852E9">
              <w:rPr>
                <w:rFonts w:cs="Times New Roman"/>
                <w:lang w:val="ru-RU"/>
              </w:rPr>
              <w:t>__</w:t>
            </w:r>
            <w:r w:rsidR="006E7C9A">
              <w:rPr>
                <w:rFonts w:cs="Times New Roman"/>
                <w:lang w:val="ru-RU"/>
              </w:rPr>
              <w:t>1842</w:t>
            </w:r>
            <w:r w:rsidRPr="000852E9">
              <w:rPr>
                <w:rFonts w:cs="Times New Roman"/>
                <w:u w:val="single"/>
                <w:lang w:val="ru-RU"/>
              </w:rPr>
              <w:t>__</w:t>
            </w:r>
          </w:p>
        </w:tc>
      </w:tr>
      <w:tr w:rsidR="00BB2341" w:rsidRPr="008669B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Прямая полная ссылка на источник и</w:t>
            </w:r>
            <w:r w:rsidR="00F20350" w:rsidRPr="000852E9">
              <w:rPr>
                <w:rFonts w:cs="Times New Roman"/>
                <w:b/>
                <w:bCs/>
                <w:lang w:val="ru-RU"/>
              </w:rPr>
              <w:t>ли</w:t>
            </w:r>
            <w:r w:rsidRPr="000852E9">
              <w:rPr>
                <w:rFonts w:cs="Times New Roman"/>
                <w:b/>
                <w:bCs/>
                <w:lang w:val="ru-RU"/>
              </w:rPr>
              <w:t xml:space="preserve"> сокращённая ссылка (</w:t>
            </w:r>
            <w:r w:rsidRPr="000852E9">
              <w:rPr>
                <w:rFonts w:cs="Times New Roman"/>
                <w:b/>
                <w:bCs/>
              </w:rPr>
              <w:t>bit</w:t>
            </w:r>
            <w:r w:rsidRPr="000852E9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0852E9">
              <w:rPr>
                <w:rFonts w:cs="Times New Roman"/>
                <w:b/>
                <w:bCs/>
              </w:rPr>
              <w:t>ly</w:t>
            </w:r>
            <w:proofErr w:type="spellEnd"/>
            <w:r w:rsidRPr="000852E9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0852E9">
              <w:rPr>
                <w:rFonts w:cs="Times New Roman"/>
                <w:b/>
                <w:bCs/>
              </w:rPr>
              <w:t>tr</w:t>
            </w:r>
            <w:r w:rsidRPr="000852E9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0852E9">
              <w:rPr>
                <w:rFonts w:cs="Times New Roman"/>
                <w:b/>
                <w:bCs/>
              </w:rPr>
              <w:t>im</w:t>
            </w:r>
            <w:proofErr w:type="spellEnd"/>
            <w:r w:rsidRPr="000852E9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:rsidR="00BB2341" w:rsidRPr="000852E9" w:rsidRDefault="006E7C9A">
            <w:pPr>
              <w:pStyle w:val="TableContents"/>
              <w:rPr>
                <w:rFonts w:cs="Times New Roman"/>
                <w:lang w:val="ru-RU"/>
              </w:rPr>
            </w:pPr>
            <w:r w:rsidRPr="006E7C9A">
              <w:rPr>
                <w:rFonts w:cs="Times New Roman"/>
                <w:lang w:val="ru-RU"/>
              </w:rPr>
              <w:t>https://habr.com/ru/post/594839/</w:t>
            </w:r>
          </w:p>
        </w:tc>
      </w:tr>
      <w:tr w:rsidR="00BB2341" w:rsidRPr="006E7C9A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433D6D" w:rsidRDefault="006E7C9A" w:rsidP="006E7C9A">
            <w:pPr>
              <w:pStyle w:val="TableContents"/>
              <w:rPr>
                <w:rFonts w:cs="Times New Roman"/>
                <w:lang w:val="ru-RU"/>
              </w:rPr>
            </w:pPr>
            <w:r w:rsidRPr="006E7C9A">
              <w:rPr>
                <w:rFonts w:cs="Times New Roman"/>
                <w:lang w:val="ru-RU"/>
              </w:rPr>
              <w:t>Ненормальное программирование</w:t>
            </w:r>
            <w:r w:rsidRPr="006E7C9A">
              <w:rPr>
                <w:rFonts w:cs="Times New Roman"/>
                <w:lang w:val="ru-RU"/>
              </w:rPr>
              <w:t xml:space="preserve">, </w:t>
            </w:r>
            <w:r w:rsidRPr="006E7C9A">
              <w:rPr>
                <w:rFonts w:cs="Times New Roman"/>
                <w:lang w:val="ru-RU"/>
              </w:rPr>
              <w:t>Разработка веб-сайтов</w:t>
            </w:r>
            <w:r w:rsidRPr="006E7C9A">
              <w:rPr>
                <w:rFonts w:cs="Times New Roman"/>
                <w:lang w:val="ru-RU"/>
              </w:rPr>
              <w:t xml:space="preserve">, </w:t>
            </w:r>
            <w:r w:rsidRPr="006E7C9A">
              <w:rPr>
                <w:rFonts w:cs="Times New Roman"/>
                <w:lang w:val="ru-RU"/>
              </w:rPr>
              <w:t>Браузеры</w:t>
            </w:r>
            <w:r w:rsidRPr="006E7C9A">
              <w:rPr>
                <w:rFonts w:cs="Times New Roman"/>
                <w:lang w:val="ru-RU"/>
              </w:rPr>
              <w:t xml:space="preserve">, </w:t>
            </w:r>
            <w:r w:rsidRPr="006E7C9A">
              <w:rPr>
                <w:rFonts w:cs="Times New Roman"/>
                <w:lang w:val="ru-RU"/>
              </w:rPr>
              <w:t>История IT</w:t>
            </w:r>
            <w:r w:rsidR="00433D6D" w:rsidRPr="00433D6D">
              <w:rPr>
                <w:rFonts w:cs="Times New Roman"/>
                <w:lang w:val="ru-RU"/>
              </w:rPr>
              <w:t xml:space="preserve">, </w:t>
            </w:r>
            <w:proofErr w:type="spellStart"/>
            <w:r w:rsidR="00433D6D">
              <w:rPr>
                <w:rFonts w:cs="Times New Roman"/>
              </w:rPr>
              <w:t>youtube</w:t>
            </w:r>
            <w:proofErr w:type="spellEnd"/>
            <w:r w:rsidR="00433D6D" w:rsidRPr="00433D6D">
              <w:rPr>
                <w:rFonts w:cs="Times New Roman"/>
                <w:lang w:val="ru-RU"/>
              </w:rPr>
              <w:t xml:space="preserve">, </w:t>
            </w:r>
            <w:proofErr w:type="spellStart"/>
            <w:r w:rsidR="00433D6D">
              <w:rPr>
                <w:rFonts w:cs="Times New Roman"/>
              </w:rPr>
              <w:t>ie</w:t>
            </w:r>
            <w:proofErr w:type="spellEnd"/>
            <w:r w:rsidR="00433D6D" w:rsidRPr="00433D6D">
              <w:rPr>
                <w:rFonts w:cs="Times New Roman"/>
                <w:lang w:val="ru-RU"/>
              </w:rPr>
              <w:t>6</w:t>
            </w:r>
          </w:p>
        </w:tc>
      </w:tr>
      <w:tr w:rsidR="00BB2341" w:rsidRPr="00433D6D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</w:p>
          <w:p w:rsidR="006E2EAE" w:rsidRPr="00433D6D" w:rsidRDefault="00BB2341" w:rsidP="006E2EAE">
            <w:pPr>
              <w:pStyle w:val="TableContents"/>
              <w:numPr>
                <w:ilvl w:val="0"/>
                <w:numId w:val="4"/>
              </w:numPr>
              <w:ind w:left="381"/>
              <w:rPr>
                <w:rFonts w:cs="Times New Roman"/>
                <w:lang w:val="ru-RU"/>
              </w:rPr>
            </w:pPr>
            <w:r w:rsidRPr="00433D6D">
              <w:rPr>
                <w:rFonts w:eastAsia="Times New Roman" w:cs="Times New Roman"/>
                <w:lang w:val="ru-RU"/>
              </w:rPr>
              <w:t xml:space="preserve"> </w:t>
            </w:r>
            <w:r w:rsidR="00433D6D">
              <w:rPr>
                <w:rFonts w:eastAsia="Times New Roman" w:cs="Times New Roman"/>
              </w:rPr>
              <w:t>Internet</w:t>
            </w:r>
            <w:r w:rsidR="00433D6D" w:rsidRPr="00433D6D">
              <w:rPr>
                <w:rFonts w:eastAsia="Times New Roman" w:cs="Times New Roman"/>
                <w:lang w:val="ru-RU"/>
              </w:rPr>
              <w:t xml:space="preserve"> </w:t>
            </w:r>
            <w:r w:rsidR="00433D6D">
              <w:rPr>
                <w:rFonts w:eastAsia="Times New Roman" w:cs="Times New Roman"/>
              </w:rPr>
              <w:t>Explorer</w:t>
            </w:r>
            <w:r w:rsidR="00433D6D" w:rsidRPr="00433D6D">
              <w:rPr>
                <w:rFonts w:eastAsia="Times New Roman" w:cs="Times New Roman"/>
                <w:lang w:val="ru-RU"/>
              </w:rPr>
              <w:t xml:space="preserve"> 6 </w:t>
            </w:r>
            <w:r w:rsidR="00433D6D">
              <w:rPr>
                <w:rFonts w:eastAsia="Times New Roman" w:cs="Times New Roman"/>
                <w:lang w:val="ru-RU"/>
              </w:rPr>
              <w:t xml:space="preserve">версии вызывал многочисленные проблемы </w:t>
            </w:r>
          </w:p>
          <w:p w:rsidR="00F11F53" w:rsidRDefault="00433D6D" w:rsidP="00F11F53">
            <w:pPr>
              <w:pStyle w:val="TableContents"/>
              <w:numPr>
                <w:ilvl w:val="0"/>
                <w:numId w:val="4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Разработчики </w:t>
            </w:r>
            <w:proofErr w:type="spellStart"/>
            <w:r>
              <w:rPr>
                <w:rFonts w:cs="Times New Roman"/>
              </w:rPr>
              <w:t>Youtube</w:t>
            </w:r>
            <w:proofErr w:type="spellEnd"/>
            <w:r w:rsidRPr="00433D6D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имели лазейку для прямого изменения кода сайта</w:t>
            </w:r>
          </w:p>
          <w:p w:rsidR="00433D6D" w:rsidRDefault="00433D6D" w:rsidP="00F11F53">
            <w:pPr>
              <w:pStyle w:val="TableContents"/>
              <w:numPr>
                <w:ilvl w:val="0"/>
                <w:numId w:val="4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Введенный разработчиками баннер о скором прекращении поддержки </w:t>
            </w:r>
            <w:r>
              <w:rPr>
                <w:rFonts w:cs="Times New Roman"/>
              </w:rPr>
              <w:t>IE</w:t>
            </w:r>
            <w:r w:rsidRPr="00433D6D">
              <w:rPr>
                <w:rFonts w:cs="Times New Roman"/>
                <w:lang w:val="ru-RU"/>
              </w:rPr>
              <w:t xml:space="preserve">6 </w:t>
            </w:r>
            <w:r>
              <w:rPr>
                <w:rFonts w:cs="Times New Roman"/>
                <w:lang w:val="ru-RU"/>
              </w:rPr>
              <w:t>вызвал резонанс</w:t>
            </w:r>
          </w:p>
          <w:p w:rsidR="00433D6D" w:rsidRPr="00433D6D" w:rsidRDefault="00433D6D" w:rsidP="00F11F53">
            <w:pPr>
              <w:pStyle w:val="TableContents"/>
              <w:numPr>
                <w:ilvl w:val="0"/>
                <w:numId w:val="4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Другие разработчики в </w:t>
            </w:r>
            <w:r>
              <w:rPr>
                <w:rFonts w:cs="Times New Roman"/>
              </w:rPr>
              <w:t>Google</w:t>
            </w:r>
            <w:r w:rsidRPr="00433D6D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поддержали инициативу</w:t>
            </w:r>
            <w:r w:rsidRPr="00433D6D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>не зная</w:t>
            </w:r>
            <w:r w:rsidRPr="00433D6D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>что она не была одобрена руководством</w:t>
            </w:r>
          </w:p>
        </w:tc>
      </w:tr>
      <w:tr w:rsidR="00BB2341" w:rsidRPr="008669B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Default="006E7C9A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Пользователи перешли на более стабильные браузеры</w:t>
            </w:r>
          </w:p>
          <w:p w:rsidR="00433D6D" w:rsidRDefault="00F2251D" w:rsidP="00433D6D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Разработчики могли противостоять корпоративным строгим требованиям с помощью лазейки </w:t>
            </w:r>
            <w:proofErr w:type="spellStart"/>
            <w:r>
              <w:rPr>
                <w:rFonts w:cs="Times New Roman"/>
              </w:rPr>
              <w:t>Oldtuber</w:t>
            </w:r>
            <w:proofErr w:type="spellEnd"/>
          </w:p>
          <w:p w:rsidR="00F2251D" w:rsidRPr="000852E9" w:rsidRDefault="00F2251D" w:rsidP="00433D6D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Разработчикам удалось </w:t>
            </w:r>
            <w:r>
              <w:rPr>
                <w:rFonts w:cs="Times New Roman"/>
              </w:rPr>
              <w:t>“</w:t>
            </w:r>
            <w:r>
              <w:rPr>
                <w:rFonts w:cs="Times New Roman"/>
                <w:lang w:val="ru-RU"/>
              </w:rPr>
              <w:t>отомстить</w:t>
            </w:r>
            <w:r>
              <w:rPr>
                <w:rFonts w:cs="Times New Roman"/>
              </w:rPr>
              <w:t>” IE6</w:t>
            </w:r>
          </w:p>
        </w:tc>
      </w:tr>
      <w:tr w:rsidR="00BB2341" w:rsidRPr="008669B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Pr="000852E9" w:rsidRDefault="00BB2341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</w:p>
        </w:tc>
      </w:tr>
      <w:tr w:rsidR="00BB2341" w:rsidRPr="008669B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0852E9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0852E9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  <w:r w:rsidRPr="000852E9">
              <w:rPr>
                <w:rStyle w:val="a5"/>
                <w:rFonts w:cs="Times New Roman"/>
                <w:b/>
                <w:bCs/>
                <w:lang w:val="ru-RU"/>
              </w:rPr>
              <w:footnoteReference w:id="1"/>
            </w:r>
          </w:p>
          <w:p w:rsidR="00BB2341" w:rsidRPr="000852E9" w:rsidRDefault="006E7C9A" w:rsidP="00287234">
            <w:pPr>
              <w:pStyle w:val="ad"/>
              <w:spacing w:before="0"/>
              <w:rPr>
                <w:color w:val="212529"/>
                <w:kern w:val="0"/>
                <w:lang w:eastAsia="ru-RU"/>
              </w:rPr>
            </w:pPr>
            <w:r>
              <w:fldChar w:fldCharType="begin"/>
            </w:r>
            <w:r>
              <w:instrText xml:space="preserve"> INCLUDEPICTURE "/Users/grigoryvolkov/Library/Group Containers/UBF8T346G9.ms/WebArchiveCopyPasteTempFiles/com.microsoft.Word/126351_internet_explorer_06.jpg"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5F3FDCC" wp14:editId="6C5C4510">
                  <wp:extent cx="2784811" cy="2831487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330" cy="2846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5E57" w:rsidRDefault="00395E57">
      <w:r>
        <w:separator/>
      </w:r>
    </w:p>
  </w:endnote>
  <w:endnote w:type="continuationSeparator" w:id="0">
    <w:p w:rsidR="00395E57" w:rsidRDefault="00395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5E57" w:rsidRDefault="00395E57">
      <w:r>
        <w:separator/>
      </w:r>
    </w:p>
  </w:footnote>
  <w:footnote w:type="continuationSeparator" w:id="0">
    <w:p w:rsidR="00395E57" w:rsidRDefault="00395E57">
      <w:r>
        <w:continuationSeparator/>
      </w:r>
    </w:p>
  </w:footnote>
  <w:footnote w:id="1">
    <w:p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633146964">
    <w:abstractNumId w:val="0"/>
  </w:num>
  <w:num w:numId="2" w16cid:durableId="1719476582">
    <w:abstractNumId w:val="1"/>
  </w:num>
  <w:num w:numId="3" w16cid:durableId="2122843659">
    <w:abstractNumId w:val="2"/>
  </w:num>
  <w:num w:numId="4" w16cid:durableId="2039549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B7"/>
    <w:rsid w:val="000852E9"/>
    <w:rsid w:val="000949B7"/>
    <w:rsid w:val="000A4623"/>
    <w:rsid w:val="00172F1B"/>
    <w:rsid w:val="002729F7"/>
    <w:rsid w:val="00287234"/>
    <w:rsid w:val="00320DD7"/>
    <w:rsid w:val="00395E57"/>
    <w:rsid w:val="0040677F"/>
    <w:rsid w:val="00433D6D"/>
    <w:rsid w:val="004A7A56"/>
    <w:rsid w:val="00616AC6"/>
    <w:rsid w:val="006E2EAE"/>
    <w:rsid w:val="006E7C9A"/>
    <w:rsid w:val="007932EB"/>
    <w:rsid w:val="00817B2B"/>
    <w:rsid w:val="00837A5C"/>
    <w:rsid w:val="008669B7"/>
    <w:rsid w:val="00881D38"/>
    <w:rsid w:val="009441BB"/>
    <w:rsid w:val="00977D58"/>
    <w:rsid w:val="009C16CA"/>
    <w:rsid w:val="009E0705"/>
    <w:rsid w:val="009E6EF7"/>
    <w:rsid w:val="00A01FC0"/>
    <w:rsid w:val="00A33B81"/>
    <w:rsid w:val="00AA1086"/>
    <w:rsid w:val="00AF2AFC"/>
    <w:rsid w:val="00AF60B4"/>
    <w:rsid w:val="00BA76DB"/>
    <w:rsid w:val="00BB2341"/>
    <w:rsid w:val="00BC12CA"/>
    <w:rsid w:val="00C6418F"/>
    <w:rsid w:val="00D657A6"/>
    <w:rsid w:val="00E552CF"/>
    <w:rsid w:val="00F1016B"/>
    <w:rsid w:val="00F11F53"/>
    <w:rsid w:val="00F20350"/>
    <w:rsid w:val="00F2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23D176A"/>
  <w15:chartTrackingRefBased/>
  <w15:docId w15:val="{7D200903-8D52-AA44-91F9-3BF5A811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72;&#1085;&#1085;&#1086;&#1090;&#1072;&#1094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аннотация.dotx</Template>
  <TotalTime>28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1899-12-31T21:29:43Z</cp:lastPrinted>
  <dcterms:created xsi:type="dcterms:W3CDTF">2022-12-05T09:59:00Z</dcterms:created>
  <dcterms:modified xsi:type="dcterms:W3CDTF">2022-12-05T16:12:00Z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